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B7E0B" w14:textId="77777777" w:rsidR="00EC1F2A" w:rsidRDefault="00F915A0" w:rsidP="00F915A0">
      <w:pPr>
        <w:spacing w:before="58" w:line="300" w:lineRule="exact"/>
        <w:ind w:left="100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t xml:space="preserve">Final Examination </w:t>
      </w:r>
      <w:r w:rsidR="00865666">
        <w:rPr>
          <w:b/>
          <w:spacing w:val="-1"/>
          <w:position w:val="-1"/>
          <w:sz w:val="28"/>
          <w:szCs w:val="28"/>
          <w:u w:val="thick" w:color="000000"/>
        </w:rPr>
        <w:t>C</w:t>
      </w:r>
      <w:r w:rsidR="00865666">
        <w:rPr>
          <w:b/>
          <w:spacing w:val="1"/>
          <w:position w:val="-1"/>
          <w:sz w:val="28"/>
          <w:szCs w:val="28"/>
          <w:u w:val="thick" w:color="000000"/>
        </w:rPr>
        <w:t>I</w:t>
      </w:r>
      <w:r w:rsidR="00DD3093">
        <w:rPr>
          <w:b/>
          <w:position w:val="-1"/>
          <w:sz w:val="28"/>
          <w:szCs w:val="28"/>
          <w:u w:val="thick" w:color="000000"/>
        </w:rPr>
        <w:t xml:space="preserve">S 113 </w:t>
      </w:r>
      <w:r w:rsidR="00865666">
        <w:rPr>
          <w:b/>
          <w:position w:val="-1"/>
          <w:sz w:val="28"/>
          <w:szCs w:val="28"/>
          <w:u w:val="thick" w:color="000000"/>
        </w:rPr>
        <w:t>OL</w:t>
      </w:r>
    </w:p>
    <w:p w14:paraId="7E1F5DBC" w14:textId="77777777" w:rsidR="00EC1F2A" w:rsidRDefault="00EC1F2A">
      <w:pPr>
        <w:spacing w:before="11" w:line="240" w:lineRule="exact"/>
        <w:rPr>
          <w:sz w:val="24"/>
          <w:szCs w:val="24"/>
        </w:rPr>
      </w:pPr>
    </w:p>
    <w:p w14:paraId="145BEB29" w14:textId="77777777" w:rsidR="00EC1F2A" w:rsidRDefault="00865666" w:rsidP="00260A3C">
      <w:pPr>
        <w:spacing w:before="29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EVERY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le (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 xml:space="preserve">ics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s) s</w:t>
      </w:r>
      <w:r>
        <w:rPr>
          <w:b/>
          <w:spacing w:val="-2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UST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z w:val="24"/>
          <w:szCs w:val="24"/>
        </w:rPr>
        <w:t>lace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ts:</w:t>
      </w:r>
    </w:p>
    <w:p w14:paraId="25595318" w14:textId="77777777" w:rsidR="00EC1F2A" w:rsidRDefault="00865666" w:rsidP="00F0593C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</w:p>
    <w:p w14:paraId="6ED59955" w14:textId="77777777" w:rsidR="00EC1F2A" w:rsidRDefault="00865666" w:rsidP="00F0593C">
      <w:p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hyperlink r:id="rId8">
        <w:r>
          <w:rPr>
            <w:sz w:val="24"/>
            <w:szCs w:val="24"/>
          </w:rPr>
          <w:t>@</w:t>
        </w:r>
        <w:r>
          <w:rPr>
            <w:spacing w:val="2"/>
            <w:sz w:val="24"/>
            <w:szCs w:val="24"/>
          </w:rPr>
          <w:t>m</w:t>
        </w:r>
        <w:r>
          <w:rPr>
            <w:spacing w:val="-5"/>
            <w:sz w:val="24"/>
            <w:szCs w:val="24"/>
          </w:rPr>
          <w:t>y</w:t>
        </w:r>
        <w:r>
          <w:rPr>
            <w:sz w:val="24"/>
            <w:szCs w:val="24"/>
          </w:rPr>
          <w:t>.sm</w:t>
        </w:r>
        <w:r>
          <w:rPr>
            <w:spacing w:val="2"/>
            <w:sz w:val="24"/>
            <w:szCs w:val="24"/>
          </w:rPr>
          <w:t>c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>.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du</w:t>
        </w:r>
      </w:hyperlink>
    </w:p>
    <w:p w14:paraId="13683503" w14:textId="77777777" w:rsidR="00F0593C" w:rsidRDefault="00865666" w:rsidP="00F0593C">
      <w:pPr>
        <w:ind w:right="7373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 w:rsidR="00DD3093">
        <w:rPr>
          <w:sz w:val="24"/>
          <w:szCs w:val="24"/>
        </w:rPr>
        <w:t>113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OL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 w:rsidR="00DD3093">
        <w:rPr>
          <w:sz w:val="24"/>
          <w:szCs w:val="24"/>
        </w:rPr>
        <w:t>:</w:t>
      </w:r>
    </w:p>
    <w:p w14:paraId="1FC6738E" w14:textId="77777777" w:rsidR="00EC1F2A" w:rsidRDefault="00865666" w:rsidP="00F0593C">
      <w:pPr>
        <w:ind w:right="7373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 w:rsidR="00DD3093">
        <w:rPr>
          <w:sz w:val="24"/>
          <w:szCs w:val="24"/>
        </w:rPr>
        <w:t>:</w:t>
      </w:r>
    </w:p>
    <w:p w14:paraId="1B4BE2A8" w14:textId="77777777" w:rsidR="00F0593C" w:rsidRDefault="00F0593C">
      <w:pPr>
        <w:ind w:left="100"/>
        <w:rPr>
          <w:spacing w:val="-3"/>
          <w:sz w:val="24"/>
          <w:szCs w:val="24"/>
        </w:rPr>
      </w:pPr>
    </w:p>
    <w:p w14:paraId="4943193A" w14:textId="77777777" w:rsidR="00AD068E" w:rsidRDefault="00AD068E">
      <w:pPr>
        <w:ind w:left="100" w:right="438"/>
        <w:rPr>
          <w:spacing w:val="-1"/>
          <w:sz w:val="24"/>
          <w:szCs w:val="24"/>
        </w:rPr>
      </w:pPr>
    </w:p>
    <w:p w14:paraId="2E2BA9E0" w14:textId="77777777" w:rsidR="00AD068E" w:rsidRDefault="00412E34" w:rsidP="009D1548">
      <w:pPr>
        <w:pStyle w:val="ListParagraph"/>
        <w:numPr>
          <w:ilvl w:val="0"/>
          <w:numId w:val="3"/>
        </w:numPr>
        <w:ind w:right="438"/>
        <w:rPr>
          <w:sz w:val="24"/>
          <w:szCs w:val="24"/>
        </w:rPr>
      </w:pPr>
      <w:r w:rsidRPr="00412E34">
        <w:rPr>
          <w:sz w:val="24"/>
          <w:szCs w:val="24"/>
        </w:rPr>
        <w:t>Write</w:t>
      </w:r>
      <w:r>
        <w:rPr>
          <w:sz w:val="24"/>
          <w:szCs w:val="24"/>
        </w:rPr>
        <w:t xml:space="preserve"> a Ruby method that takes integer as a parameter. Call this method with an integer value of 5 and perform all the arithmetic operations “+”, “</w:t>
      </w:r>
      <w:proofErr w:type="gramStart"/>
      <w:r>
        <w:rPr>
          <w:sz w:val="24"/>
          <w:szCs w:val="24"/>
        </w:rPr>
        <w:t>-“</w:t>
      </w:r>
      <w:proofErr w:type="gramEnd"/>
      <w:r>
        <w:rPr>
          <w:sz w:val="24"/>
          <w:szCs w:val="24"/>
        </w:rPr>
        <w:t xml:space="preserve">, “*”, “/” on this integer by itself. </w:t>
      </w:r>
    </w:p>
    <w:p w14:paraId="5C20CE1D" w14:textId="77777777" w:rsidR="00412E34" w:rsidRDefault="00412E34" w:rsidP="00412E34">
      <w:pPr>
        <w:pStyle w:val="ListParagraph"/>
        <w:ind w:right="438"/>
        <w:rPr>
          <w:sz w:val="24"/>
          <w:szCs w:val="24"/>
        </w:rPr>
      </w:pPr>
      <w:r>
        <w:rPr>
          <w:sz w:val="24"/>
          <w:szCs w:val="24"/>
        </w:rPr>
        <w:t>Print the output of each of the arithmetic operation.</w:t>
      </w:r>
    </w:p>
    <w:p w14:paraId="71902345" w14:textId="77777777" w:rsidR="00412E34" w:rsidRPr="00412E34" w:rsidRDefault="00412E34" w:rsidP="00412E34">
      <w:pPr>
        <w:pStyle w:val="ListParagraph"/>
        <w:ind w:right="438"/>
        <w:rPr>
          <w:sz w:val="24"/>
          <w:szCs w:val="24"/>
        </w:rPr>
      </w:pPr>
    </w:p>
    <w:p w14:paraId="41A60E1E" w14:textId="77777777" w:rsidR="009D1548" w:rsidRDefault="009D1548" w:rsidP="009D1548">
      <w:pPr>
        <w:pStyle w:val="ListParagraph"/>
        <w:ind w:right="438"/>
        <w:rPr>
          <w:sz w:val="18"/>
          <w:szCs w:val="18"/>
        </w:rPr>
      </w:pPr>
    </w:p>
    <w:p w14:paraId="1A787F13" w14:textId="77777777" w:rsidR="00E85DA7" w:rsidRPr="00412E34" w:rsidRDefault="00412E34" w:rsidP="00412E34">
      <w:pPr>
        <w:pStyle w:val="ListParagraph"/>
        <w:numPr>
          <w:ilvl w:val="0"/>
          <w:numId w:val="3"/>
        </w:numPr>
        <w:ind w:right="438"/>
        <w:rPr>
          <w:sz w:val="18"/>
          <w:szCs w:val="18"/>
        </w:rPr>
      </w:pPr>
      <w:r w:rsidRPr="00412E34">
        <w:rPr>
          <w:sz w:val="24"/>
          <w:szCs w:val="24"/>
        </w:rPr>
        <w:t>Write a Ruby</w:t>
      </w:r>
      <w:r>
        <w:rPr>
          <w:sz w:val="24"/>
          <w:szCs w:val="24"/>
        </w:rPr>
        <w:t xml:space="preserve"> method that takes no arguments. The method should perform the following FOUR control statements which iterate through the values from 1 to 10. </w:t>
      </w:r>
    </w:p>
    <w:p w14:paraId="1BAFBE24" w14:textId="77777777" w:rsidR="00412E34" w:rsidRDefault="00412E34" w:rsidP="00412E34">
      <w:pPr>
        <w:pStyle w:val="ListParagraph"/>
        <w:ind w:right="438"/>
        <w:rPr>
          <w:sz w:val="24"/>
          <w:szCs w:val="24"/>
        </w:rPr>
      </w:pPr>
      <w:r>
        <w:rPr>
          <w:sz w:val="24"/>
          <w:szCs w:val="24"/>
        </w:rPr>
        <w:t>Please print the output of the integer after iteration for these.</w:t>
      </w:r>
    </w:p>
    <w:p w14:paraId="401E346F" w14:textId="77777777" w:rsidR="00412E34" w:rsidRDefault="00412E34" w:rsidP="00412E34">
      <w:pPr>
        <w:pStyle w:val="ListParagraph"/>
        <w:ind w:right="438"/>
        <w:rPr>
          <w:sz w:val="24"/>
          <w:szCs w:val="24"/>
        </w:rPr>
      </w:pPr>
    </w:p>
    <w:p w14:paraId="61CE597E" w14:textId="77777777" w:rsidR="00412E34" w:rsidRPr="00412E34" w:rsidRDefault="00412E34" w:rsidP="00412E34">
      <w:pPr>
        <w:pStyle w:val="ListParagraph"/>
        <w:ind w:right="438"/>
        <w:rPr>
          <w:sz w:val="18"/>
          <w:szCs w:val="18"/>
        </w:rPr>
      </w:pPr>
      <w:r>
        <w:rPr>
          <w:sz w:val="24"/>
          <w:szCs w:val="24"/>
        </w:rPr>
        <w:t>FYI, you could choose “for loop”, “while loop”, “do loop”, “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” or “for each”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to iterate through the integers and print the output.</w:t>
      </w:r>
    </w:p>
    <w:p w14:paraId="444C2871" w14:textId="77777777" w:rsidR="00E85DA7" w:rsidRDefault="00E85DA7" w:rsidP="009D1548">
      <w:pPr>
        <w:pStyle w:val="ListParagraph"/>
        <w:ind w:right="438"/>
        <w:rPr>
          <w:sz w:val="18"/>
          <w:szCs w:val="18"/>
        </w:rPr>
      </w:pPr>
    </w:p>
    <w:p w14:paraId="38B83F95" w14:textId="77777777" w:rsidR="00C52459" w:rsidRDefault="00C52459" w:rsidP="00C52459">
      <w:pPr>
        <w:pStyle w:val="ListParagraph"/>
        <w:ind w:right="438"/>
        <w:rPr>
          <w:b/>
          <w:sz w:val="24"/>
          <w:szCs w:val="24"/>
          <w:u w:val="single"/>
        </w:rPr>
      </w:pPr>
    </w:p>
    <w:p w14:paraId="0F6C0A61" w14:textId="77777777" w:rsidR="00FF7D23" w:rsidRPr="00FF7D23" w:rsidRDefault="00FB3ABC" w:rsidP="00FF7D23">
      <w:pPr>
        <w:pStyle w:val="ListParagraph"/>
        <w:numPr>
          <w:ilvl w:val="0"/>
          <w:numId w:val="3"/>
        </w:numPr>
        <w:ind w:right="438"/>
        <w:rPr>
          <w:sz w:val="24"/>
          <w:szCs w:val="24"/>
        </w:rPr>
      </w:pPr>
      <w:r>
        <w:rPr>
          <w:sz w:val="24"/>
          <w:szCs w:val="24"/>
        </w:rPr>
        <w:t>Include the following program in a method and execute the prog</w:t>
      </w:r>
      <w:r w:rsidR="00FF7D23">
        <w:rPr>
          <w:sz w:val="24"/>
          <w:szCs w:val="24"/>
        </w:rPr>
        <w:t>ram</w:t>
      </w:r>
      <w:r>
        <w:rPr>
          <w:sz w:val="24"/>
          <w:szCs w:val="24"/>
        </w:rPr>
        <w:t>.</w:t>
      </w:r>
      <w:r w:rsidR="00FF7D2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FF7D23">
        <w:rPr>
          <w:sz w:val="24"/>
          <w:szCs w:val="24"/>
        </w:rPr>
        <w:t xml:space="preserve">isplay the output of the following </w:t>
      </w:r>
      <w:r w:rsidR="000147A0">
        <w:rPr>
          <w:sz w:val="24"/>
          <w:szCs w:val="24"/>
        </w:rPr>
        <w:t>program when this method is called.</w:t>
      </w:r>
    </w:p>
    <w:p w14:paraId="3ED6D726" w14:textId="77777777" w:rsidR="00FF7D23" w:rsidRDefault="00FF7D23" w:rsidP="00FF7D23">
      <w:pPr>
        <w:pStyle w:val="ListParagraph"/>
        <w:ind w:right="438"/>
        <w:rPr>
          <w:b/>
          <w:sz w:val="24"/>
          <w:szCs w:val="24"/>
          <w:u w:val="single"/>
        </w:rPr>
      </w:pPr>
    </w:p>
    <w:p w14:paraId="53089137" w14:textId="77777777"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a = [] </w:t>
      </w:r>
    </w:p>
    <w:p w14:paraId="0AB7BE9B" w14:textId="77777777"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b = [1,2] </w:t>
      </w:r>
    </w:p>
    <w:p w14:paraId="4617E8B2" w14:textId="77777777"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proofErr w:type="gramStart"/>
      <w:r w:rsidRPr="00FF7D23">
        <w:rPr>
          <w:b/>
          <w:sz w:val="24"/>
          <w:szCs w:val="24"/>
        </w:rPr>
        <w:t>a[</w:t>
      </w:r>
      <w:proofErr w:type="gramEnd"/>
      <w:r w:rsidRPr="00FF7D23">
        <w:rPr>
          <w:b/>
          <w:sz w:val="24"/>
          <w:szCs w:val="24"/>
        </w:rPr>
        <w:t xml:space="preserve">0] = b </w:t>
      </w:r>
    </w:p>
    <w:p w14:paraId="1E46CAD5" w14:textId="77777777"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proofErr w:type="gramStart"/>
      <w:r w:rsidRPr="00FF7D23">
        <w:rPr>
          <w:b/>
          <w:sz w:val="24"/>
          <w:szCs w:val="24"/>
        </w:rPr>
        <w:t>a[</w:t>
      </w:r>
      <w:proofErr w:type="gramEnd"/>
      <w:r w:rsidRPr="00FF7D23">
        <w:rPr>
          <w:b/>
          <w:sz w:val="24"/>
          <w:szCs w:val="24"/>
        </w:rPr>
        <w:t xml:space="preserve">1] = [1,2] </w:t>
      </w:r>
    </w:p>
    <w:p w14:paraId="1CE022E0" w14:textId="77777777"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>puts (</w:t>
      </w:r>
      <w:proofErr w:type="gramStart"/>
      <w:r w:rsidRPr="00FF7D23">
        <w:rPr>
          <w:b/>
          <w:sz w:val="24"/>
          <w:szCs w:val="24"/>
        </w:rPr>
        <w:t>a[</w:t>
      </w:r>
      <w:proofErr w:type="gramEnd"/>
      <w:r w:rsidRPr="00FF7D23">
        <w:rPr>
          <w:b/>
          <w:sz w:val="24"/>
          <w:szCs w:val="24"/>
        </w:rPr>
        <w:t>0] == a[1])</w:t>
      </w:r>
    </w:p>
    <w:p w14:paraId="5DA6A884" w14:textId="77777777" w:rsidR="00FF7D23" w:rsidRDefault="00FF7D23" w:rsidP="00FF7D23">
      <w:pPr>
        <w:pStyle w:val="ListParagraph"/>
        <w:ind w:right="438"/>
      </w:pPr>
    </w:p>
    <w:p w14:paraId="5D9BB22F" w14:textId="77777777" w:rsidR="00FF7D23" w:rsidRDefault="00FF7D23" w:rsidP="00FF7D23">
      <w:pPr>
        <w:pStyle w:val="ListParagraph"/>
        <w:ind w:right="438"/>
      </w:pPr>
    </w:p>
    <w:p w14:paraId="390F93EF" w14:textId="77777777" w:rsidR="00FF7D23" w:rsidRDefault="00FF7D23" w:rsidP="00FF7D23">
      <w:pPr>
        <w:pStyle w:val="ListParagraph"/>
        <w:ind w:right="438"/>
      </w:pPr>
    </w:p>
    <w:p w14:paraId="25AB1004" w14:textId="77777777" w:rsidR="00FF7D23" w:rsidRDefault="00FF7D23" w:rsidP="00FF7D23">
      <w:pPr>
        <w:pStyle w:val="ListParagraph"/>
        <w:ind w:right="438"/>
      </w:pPr>
    </w:p>
    <w:p w14:paraId="2E923B47" w14:textId="77777777" w:rsidR="00FF7D23" w:rsidRDefault="00FF7D23" w:rsidP="00FF7D23">
      <w:pPr>
        <w:pStyle w:val="ListParagraph"/>
        <w:ind w:right="438"/>
      </w:pPr>
    </w:p>
    <w:p w14:paraId="3AF8D3C2" w14:textId="77777777" w:rsidR="00FF7D23" w:rsidRDefault="00FF7D23" w:rsidP="00FF7D23">
      <w:pPr>
        <w:pStyle w:val="ListParagraph"/>
        <w:ind w:right="438"/>
      </w:pPr>
    </w:p>
    <w:p w14:paraId="76E07F75" w14:textId="77777777" w:rsidR="00FF7D23" w:rsidRDefault="00FF7D23" w:rsidP="00FF7D23">
      <w:pPr>
        <w:pStyle w:val="ListParagraph"/>
        <w:ind w:right="438"/>
      </w:pPr>
    </w:p>
    <w:p w14:paraId="1D869E5F" w14:textId="77777777" w:rsidR="00FF7D23" w:rsidRDefault="00FF7D23" w:rsidP="00FF7D23">
      <w:pPr>
        <w:pStyle w:val="ListParagraph"/>
        <w:ind w:right="438"/>
      </w:pPr>
    </w:p>
    <w:p w14:paraId="50766785" w14:textId="77777777" w:rsidR="00FF7D23" w:rsidRDefault="00FF7D23" w:rsidP="00FF7D23">
      <w:pPr>
        <w:pStyle w:val="ListParagraph"/>
        <w:ind w:right="438"/>
      </w:pPr>
    </w:p>
    <w:p w14:paraId="696E3E51" w14:textId="77777777" w:rsidR="00FF7D23" w:rsidRDefault="00FF7D23" w:rsidP="00FF7D23">
      <w:pPr>
        <w:pStyle w:val="ListParagraph"/>
        <w:ind w:right="438"/>
      </w:pPr>
    </w:p>
    <w:p w14:paraId="4559A3EF" w14:textId="77777777" w:rsidR="00FF7D23" w:rsidRDefault="00FF7D23" w:rsidP="00FF7D23">
      <w:pPr>
        <w:pStyle w:val="ListParagraph"/>
        <w:ind w:right="438"/>
      </w:pPr>
    </w:p>
    <w:p w14:paraId="1AF2E0FE" w14:textId="77777777" w:rsidR="00FF7D23" w:rsidRDefault="00FF7D23" w:rsidP="00FF7D23">
      <w:pPr>
        <w:pStyle w:val="ListParagraph"/>
        <w:ind w:right="438"/>
      </w:pPr>
    </w:p>
    <w:p w14:paraId="72AE2997" w14:textId="77777777" w:rsidR="00FF7D23" w:rsidRDefault="00FF7D23" w:rsidP="00FF7D23">
      <w:pPr>
        <w:pStyle w:val="ListParagraph"/>
        <w:ind w:right="438"/>
      </w:pPr>
    </w:p>
    <w:p w14:paraId="1E7E8456" w14:textId="77777777" w:rsidR="00FF7D23" w:rsidRDefault="00FF7D23" w:rsidP="00FF7D23">
      <w:pPr>
        <w:pStyle w:val="ListParagraph"/>
        <w:ind w:right="438"/>
      </w:pPr>
    </w:p>
    <w:p w14:paraId="76A7A218" w14:textId="77777777" w:rsidR="00FF7D23" w:rsidRDefault="00FF7D23" w:rsidP="00FF7D23">
      <w:pPr>
        <w:pStyle w:val="ListParagraph"/>
        <w:ind w:right="438"/>
      </w:pPr>
    </w:p>
    <w:p w14:paraId="18025E2B" w14:textId="77777777" w:rsidR="00FF7D23" w:rsidRDefault="00FF7D23" w:rsidP="00FF7D23">
      <w:pPr>
        <w:pStyle w:val="ListParagraph"/>
        <w:ind w:right="438"/>
      </w:pPr>
    </w:p>
    <w:p w14:paraId="2DE35D61" w14:textId="77777777" w:rsidR="00FF7D23" w:rsidRDefault="00FF7D23" w:rsidP="00FF7D23">
      <w:pPr>
        <w:pStyle w:val="ListParagraph"/>
        <w:ind w:right="438"/>
      </w:pPr>
    </w:p>
    <w:p w14:paraId="06823034" w14:textId="77777777" w:rsidR="00FF7D23" w:rsidRDefault="00FF7D23" w:rsidP="00FF7D23">
      <w:pPr>
        <w:pStyle w:val="ListParagraph"/>
        <w:ind w:right="438"/>
      </w:pPr>
    </w:p>
    <w:p w14:paraId="4B7FE5D3" w14:textId="77777777" w:rsidR="00FF7D23" w:rsidRDefault="00FF7D23" w:rsidP="00FF7D23">
      <w:pPr>
        <w:pStyle w:val="ListParagraph"/>
        <w:ind w:right="438"/>
      </w:pPr>
    </w:p>
    <w:p w14:paraId="04A0AC91" w14:textId="77777777" w:rsidR="000147A0" w:rsidRPr="00FF7D23" w:rsidRDefault="000147A0" w:rsidP="000147A0">
      <w:pPr>
        <w:pStyle w:val="ListParagraph"/>
        <w:numPr>
          <w:ilvl w:val="0"/>
          <w:numId w:val="3"/>
        </w:numPr>
        <w:ind w:right="438"/>
        <w:rPr>
          <w:sz w:val="24"/>
          <w:szCs w:val="24"/>
        </w:rPr>
      </w:pPr>
      <w:r>
        <w:rPr>
          <w:sz w:val="24"/>
          <w:szCs w:val="24"/>
        </w:rPr>
        <w:lastRenderedPageBreak/>
        <w:t>Execute the following program and display the output of the following program when both “method1” and “method3” is called.</w:t>
      </w:r>
    </w:p>
    <w:p w14:paraId="2308F325" w14:textId="77777777" w:rsidR="000147A0" w:rsidRDefault="000147A0" w:rsidP="000147A0">
      <w:pPr>
        <w:pStyle w:val="ListParagraph"/>
        <w:ind w:right="438"/>
        <w:rPr>
          <w:b/>
          <w:sz w:val="24"/>
          <w:szCs w:val="24"/>
        </w:rPr>
      </w:pPr>
    </w:p>
    <w:p w14:paraId="29649C53" w14:textId="77777777" w:rsidR="00FF7D23" w:rsidRPr="00FF7D23" w:rsidRDefault="00FF7D23" w:rsidP="000147A0">
      <w:pPr>
        <w:pStyle w:val="ListParagraph"/>
        <w:ind w:right="438"/>
        <w:rPr>
          <w:b/>
          <w:sz w:val="24"/>
          <w:szCs w:val="24"/>
        </w:rPr>
      </w:pPr>
      <w:proofErr w:type="spellStart"/>
      <w:r w:rsidRPr="00FF7D23">
        <w:rPr>
          <w:b/>
          <w:sz w:val="24"/>
          <w:szCs w:val="24"/>
        </w:rPr>
        <w:t>def</w:t>
      </w:r>
      <w:proofErr w:type="spellEnd"/>
      <w:r w:rsidRPr="00FF7D23">
        <w:rPr>
          <w:b/>
          <w:sz w:val="24"/>
          <w:szCs w:val="24"/>
        </w:rPr>
        <w:t xml:space="preserve"> method1 </w:t>
      </w:r>
      <w:r w:rsidR="00702127">
        <w:rPr>
          <w:b/>
          <w:sz w:val="24"/>
          <w:szCs w:val="24"/>
        </w:rPr>
        <w:t>x`</w:t>
      </w:r>
    </w:p>
    <w:p w14:paraId="13CDD361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x = 11 </w:t>
      </w:r>
    </w:p>
    <w:p w14:paraId="5A32DEB1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method2 do |x| </w:t>
      </w:r>
    </w:p>
    <w:p w14:paraId="6C961DD1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puts x </w:t>
      </w:r>
    </w:p>
    <w:p w14:paraId="5602BBE2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end </w:t>
      </w:r>
    </w:p>
    <w:p w14:paraId="41EEA8BD" w14:textId="77777777"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end </w:t>
      </w:r>
    </w:p>
    <w:p w14:paraId="7BCC3A1E" w14:textId="77777777" w:rsidR="00FF7D23" w:rsidRPr="00FF7D23" w:rsidRDefault="00FF7D23" w:rsidP="00FF7D23">
      <w:pPr>
        <w:ind w:right="438" w:firstLine="720"/>
        <w:rPr>
          <w:b/>
          <w:sz w:val="24"/>
          <w:szCs w:val="24"/>
        </w:rPr>
      </w:pPr>
    </w:p>
    <w:p w14:paraId="64DE7A78" w14:textId="77777777"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proofErr w:type="spellStart"/>
      <w:r w:rsidRPr="00FF7D23">
        <w:rPr>
          <w:b/>
          <w:sz w:val="24"/>
          <w:szCs w:val="24"/>
        </w:rPr>
        <w:t>def</w:t>
      </w:r>
      <w:proofErr w:type="spellEnd"/>
      <w:r w:rsidRPr="00FF7D23">
        <w:rPr>
          <w:b/>
          <w:sz w:val="24"/>
          <w:szCs w:val="24"/>
        </w:rPr>
        <w:t xml:space="preserve"> method2 </w:t>
      </w:r>
    </w:p>
    <w:p w14:paraId="460D4B40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x = 22 </w:t>
      </w:r>
    </w:p>
    <w:p w14:paraId="070CA12F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yield 33 </w:t>
      </w:r>
    </w:p>
    <w:p w14:paraId="0A902DC4" w14:textId="77777777"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end </w:t>
      </w:r>
    </w:p>
    <w:p w14:paraId="583879B0" w14:textId="77777777" w:rsidR="00FF7D23" w:rsidRPr="00FF7D23" w:rsidRDefault="00FF7D23" w:rsidP="00FF7D23">
      <w:pPr>
        <w:ind w:right="438" w:firstLine="720"/>
        <w:rPr>
          <w:b/>
          <w:sz w:val="24"/>
          <w:szCs w:val="24"/>
        </w:rPr>
      </w:pPr>
    </w:p>
    <w:p w14:paraId="09A14BB4" w14:textId="77777777"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proofErr w:type="spellStart"/>
      <w:r w:rsidRPr="00FF7D23">
        <w:rPr>
          <w:b/>
          <w:sz w:val="24"/>
          <w:szCs w:val="24"/>
        </w:rPr>
        <w:t>def</w:t>
      </w:r>
      <w:proofErr w:type="spellEnd"/>
      <w:r w:rsidRPr="00FF7D23">
        <w:rPr>
          <w:b/>
          <w:sz w:val="24"/>
          <w:szCs w:val="24"/>
        </w:rPr>
        <w:t xml:space="preserve"> method3 </w:t>
      </w:r>
    </w:p>
    <w:p w14:paraId="0BE1E80C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x = 11 </w:t>
      </w:r>
    </w:p>
    <w:p w14:paraId="748FDBEA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method2 do |y| </w:t>
      </w:r>
    </w:p>
    <w:p w14:paraId="4DF48BC1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puts x </w:t>
      </w:r>
    </w:p>
    <w:p w14:paraId="39A24CBF" w14:textId="77777777"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end </w:t>
      </w:r>
    </w:p>
    <w:p w14:paraId="226708DD" w14:textId="77777777"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>end</w:t>
      </w:r>
    </w:p>
    <w:p w14:paraId="65CBD914" w14:textId="77777777" w:rsidR="00FF7D23" w:rsidRPr="00FF7D23" w:rsidRDefault="00FF7D23" w:rsidP="00FF7D23">
      <w:pPr>
        <w:pStyle w:val="ListParagraph"/>
        <w:ind w:right="438"/>
        <w:rPr>
          <w:sz w:val="24"/>
          <w:szCs w:val="24"/>
        </w:rPr>
      </w:pPr>
    </w:p>
    <w:p w14:paraId="5853C974" w14:textId="77777777" w:rsidR="00FF7D23" w:rsidRDefault="00FF7D23" w:rsidP="00FF7D23">
      <w:pPr>
        <w:pStyle w:val="ListParagraph"/>
        <w:ind w:right="438"/>
      </w:pPr>
    </w:p>
    <w:p w14:paraId="21644447" w14:textId="77777777" w:rsidR="008E1D30" w:rsidRDefault="008E1D30" w:rsidP="00FE0C8A">
      <w:pPr>
        <w:ind w:left="100" w:right="73"/>
        <w:rPr>
          <w:b/>
          <w:spacing w:val="1"/>
          <w:sz w:val="24"/>
          <w:szCs w:val="24"/>
          <w:u w:val="thick" w:color="000000"/>
        </w:rPr>
      </w:pPr>
    </w:p>
    <w:p w14:paraId="1E9C292B" w14:textId="77777777" w:rsidR="002408C4" w:rsidRDefault="00761FE1" w:rsidP="009B26A6">
      <w:pPr>
        <w:pStyle w:val="ListParagraph"/>
        <w:numPr>
          <w:ilvl w:val="0"/>
          <w:numId w:val="3"/>
        </w:numPr>
        <w:ind w:right="73"/>
        <w:rPr>
          <w:spacing w:val="1"/>
          <w:sz w:val="24"/>
          <w:szCs w:val="24"/>
          <w:u w:color="000000"/>
        </w:rPr>
      </w:pPr>
      <w:r w:rsidRPr="00003A25">
        <w:rPr>
          <w:spacing w:val="1"/>
          <w:sz w:val="24"/>
          <w:szCs w:val="24"/>
          <w:u w:color="000000"/>
        </w:rPr>
        <w:t>Wri</w:t>
      </w:r>
      <w:r w:rsidR="00003A25" w:rsidRPr="00003A25">
        <w:rPr>
          <w:spacing w:val="1"/>
          <w:sz w:val="24"/>
          <w:szCs w:val="24"/>
          <w:u w:color="000000"/>
        </w:rPr>
        <w:t xml:space="preserve">te a </w:t>
      </w:r>
      <w:r w:rsidR="001C729F">
        <w:rPr>
          <w:spacing w:val="1"/>
          <w:sz w:val="24"/>
          <w:szCs w:val="24"/>
          <w:u w:color="000000"/>
        </w:rPr>
        <w:t>method</w:t>
      </w:r>
      <w:r w:rsidR="004E4B19">
        <w:rPr>
          <w:spacing w:val="1"/>
          <w:sz w:val="24"/>
          <w:szCs w:val="24"/>
          <w:u w:color="000000"/>
        </w:rPr>
        <w:t xml:space="preserve"> that takes integer value of </w:t>
      </w:r>
      <w:r w:rsidR="006A6DC3">
        <w:rPr>
          <w:spacing w:val="1"/>
          <w:sz w:val="24"/>
          <w:szCs w:val="24"/>
          <w:u w:color="000000"/>
        </w:rPr>
        <w:t xml:space="preserve">100. </w:t>
      </w:r>
    </w:p>
    <w:p w14:paraId="67E41423" w14:textId="77777777" w:rsidR="006A6DC3" w:rsidRDefault="006A6DC3" w:rsidP="006A6DC3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The function should implement a CASE statement that will incorporate the following:</w:t>
      </w:r>
    </w:p>
    <w:p w14:paraId="33E5616D" w14:textId="77777777" w:rsidR="006A6DC3" w:rsidRDefault="006A6DC3" w:rsidP="006A6DC3">
      <w:pPr>
        <w:pStyle w:val="ListParagraph"/>
        <w:numPr>
          <w:ilvl w:val="1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CASE statement compares with a number less than 100 and print the output accordingly.</w:t>
      </w:r>
    </w:p>
    <w:p w14:paraId="01D75CDB" w14:textId="77777777" w:rsidR="006A6DC3" w:rsidRDefault="006A6DC3" w:rsidP="006A6DC3">
      <w:pPr>
        <w:pStyle w:val="ListParagraph"/>
        <w:numPr>
          <w:ilvl w:val="1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CASE statement compares with a number that happens to be square root of 100 and print the relevant output.</w:t>
      </w:r>
    </w:p>
    <w:p w14:paraId="3E11F142" w14:textId="77777777" w:rsidR="006A6DC3" w:rsidRPr="00003A25" w:rsidRDefault="006A6DC3" w:rsidP="006A6DC3">
      <w:pPr>
        <w:pStyle w:val="ListParagraph"/>
        <w:numPr>
          <w:ilvl w:val="1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CASE statement has a default ELSE statement that prints a relevant output if the comparison is not valid.</w:t>
      </w:r>
    </w:p>
    <w:p w14:paraId="5161578E" w14:textId="77777777" w:rsidR="00FC524E" w:rsidRDefault="00FC524E" w:rsidP="00FE0C8A">
      <w:pPr>
        <w:ind w:left="100" w:right="73"/>
        <w:rPr>
          <w:b/>
          <w:spacing w:val="1"/>
          <w:sz w:val="24"/>
          <w:szCs w:val="24"/>
          <w:u w:val="thick" w:color="000000"/>
        </w:rPr>
      </w:pPr>
    </w:p>
    <w:p w14:paraId="1E68C69E" w14:textId="77777777" w:rsidR="00FC524E" w:rsidRDefault="00471AAF" w:rsidP="00672C91">
      <w:pPr>
        <w:pStyle w:val="ListParagraph"/>
        <w:numPr>
          <w:ilvl w:val="0"/>
          <w:numId w:val="3"/>
        </w:numPr>
        <w:ind w:right="73"/>
        <w:rPr>
          <w:spacing w:val="1"/>
          <w:sz w:val="24"/>
          <w:szCs w:val="24"/>
          <w:u w:color="000000"/>
        </w:rPr>
      </w:pPr>
      <w:r w:rsidRPr="00471AAF">
        <w:rPr>
          <w:spacing w:val="1"/>
          <w:sz w:val="24"/>
          <w:szCs w:val="24"/>
          <w:u w:color="000000"/>
        </w:rPr>
        <w:t>Crea</w:t>
      </w:r>
      <w:r w:rsidR="00907117">
        <w:rPr>
          <w:spacing w:val="1"/>
          <w:sz w:val="24"/>
          <w:szCs w:val="24"/>
          <w:u w:color="000000"/>
        </w:rPr>
        <w:t>te a</w:t>
      </w:r>
      <w:r>
        <w:rPr>
          <w:spacing w:val="1"/>
          <w:sz w:val="24"/>
          <w:szCs w:val="24"/>
          <w:u w:color="000000"/>
        </w:rPr>
        <w:t xml:space="preserve"> variable that can hold integer values from 1 to 10. Use the “</w:t>
      </w:r>
      <w:proofErr w:type="spellStart"/>
      <w:r>
        <w:rPr>
          <w:spacing w:val="1"/>
          <w:sz w:val="24"/>
          <w:szCs w:val="24"/>
          <w:u w:color="000000"/>
        </w:rPr>
        <w:t>to_a</w:t>
      </w:r>
      <w:proofErr w:type="spellEnd"/>
      <w:r>
        <w:rPr>
          <w:spacing w:val="1"/>
          <w:sz w:val="24"/>
          <w:szCs w:val="24"/>
          <w:u w:color="000000"/>
        </w:rPr>
        <w:t>” method to convert the object into an array and print the output of this variable.</w:t>
      </w:r>
    </w:p>
    <w:p w14:paraId="349861AF" w14:textId="77777777" w:rsidR="00D83973" w:rsidRDefault="00D83973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14:paraId="54E83896" w14:textId="77777777" w:rsidR="00471AAF" w:rsidRDefault="00D83973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Hint: You can create a variable like a =</w:t>
      </w:r>
      <w:r w:rsidR="00591F12">
        <w:rPr>
          <w:spacing w:val="1"/>
          <w:sz w:val="24"/>
          <w:szCs w:val="24"/>
          <w:u w:color="000000"/>
        </w:rPr>
        <w:t xml:space="preserve"> </w:t>
      </w:r>
      <w:r>
        <w:rPr>
          <w:spacing w:val="1"/>
          <w:sz w:val="24"/>
          <w:szCs w:val="24"/>
          <w:u w:color="000000"/>
        </w:rPr>
        <w:t>(</w:t>
      </w:r>
      <w:proofErr w:type="gramStart"/>
      <w:r>
        <w:rPr>
          <w:spacing w:val="1"/>
          <w:sz w:val="24"/>
          <w:szCs w:val="24"/>
          <w:u w:color="000000"/>
        </w:rPr>
        <w:t>1..</w:t>
      </w:r>
      <w:proofErr w:type="gramEnd"/>
      <w:r>
        <w:rPr>
          <w:spacing w:val="1"/>
          <w:sz w:val="24"/>
          <w:szCs w:val="24"/>
          <w:u w:color="000000"/>
        </w:rPr>
        <w:t>10) and then use “</w:t>
      </w:r>
      <w:proofErr w:type="spellStart"/>
      <w:r>
        <w:rPr>
          <w:spacing w:val="1"/>
          <w:sz w:val="24"/>
          <w:szCs w:val="24"/>
          <w:u w:color="000000"/>
        </w:rPr>
        <w:t>to_a</w:t>
      </w:r>
      <w:proofErr w:type="spellEnd"/>
      <w:r>
        <w:rPr>
          <w:spacing w:val="1"/>
          <w:sz w:val="24"/>
          <w:szCs w:val="24"/>
          <w:u w:color="000000"/>
        </w:rPr>
        <w:t>” method to convert this to an array before printing.</w:t>
      </w:r>
    </w:p>
    <w:p w14:paraId="6BCFAD4E" w14:textId="77777777" w:rsidR="00D83973" w:rsidRDefault="00D83973" w:rsidP="00741968">
      <w:pPr>
        <w:ind w:right="73"/>
        <w:rPr>
          <w:spacing w:val="1"/>
          <w:sz w:val="24"/>
          <w:szCs w:val="24"/>
          <w:u w:color="000000"/>
        </w:rPr>
      </w:pPr>
    </w:p>
    <w:p w14:paraId="193868DF" w14:textId="77777777" w:rsidR="00741968" w:rsidRDefault="001C729F" w:rsidP="00741968">
      <w:pPr>
        <w:pStyle w:val="ListParagraph"/>
        <w:numPr>
          <w:ilvl w:val="0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 xml:space="preserve">Create a method that takes multiple parameters as input. The method </w:t>
      </w:r>
      <w:r w:rsidR="00202074">
        <w:rPr>
          <w:spacing w:val="1"/>
          <w:sz w:val="24"/>
          <w:szCs w:val="24"/>
          <w:u w:color="000000"/>
        </w:rPr>
        <w:t>should perform the following steps and print the relevant output a</w:t>
      </w:r>
      <w:bookmarkStart w:id="0" w:name="_GoBack"/>
      <w:bookmarkEnd w:id="0"/>
      <w:r w:rsidR="00202074">
        <w:rPr>
          <w:spacing w:val="1"/>
          <w:sz w:val="24"/>
          <w:szCs w:val="24"/>
          <w:u w:color="000000"/>
        </w:rPr>
        <w:t>s follows.</w:t>
      </w:r>
    </w:p>
    <w:p w14:paraId="241BFD45" w14:textId="77777777" w:rsidR="00202074" w:rsidRDefault="00202074" w:rsidP="00202074">
      <w:pPr>
        <w:pStyle w:val="ListParagraph"/>
        <w:numPr>
          <w:ilvl w:val="0"/>
          <w:numId w:val="6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The method prints the length of parameters.</w:t>
      </w:r>
    </w:p>
    <w:p w14:paraId="60CFF3C4" w14:textId="77777777" w:rsidR="00202074" w:rsidRDefault="00202074" w:rsidP="00202074">
      <w:pPr>
        <w:pStyle w:val="ListParagraph"/>
        <w:numPr>
          <w:ilvl w:val="0"/>
          <w:numId w:val="6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The method iterates through all the parameters and print those in sorted order.</w:t>
      </w:r>
    </w:p>
    <w:p w14:paraId="24C78CC8" w14:textId="77777777" w:rsidR="00202074" w:rsidRDefault="00202074" w:rsidP="00202074">
      <w:pPr>
        <w:ind w:right="73"/>
        <w:rPr>
          <w:spacing w:val="1"/>
          <w:sz w:val="24"/>
          <w:szCs w:val="24"/>
          <w:u w:color="000000"/>
        </w:rPr>
      </w:pPr>
    </w:p>
    <w:p w14:paraId="1670A1AF" w14:textId="77777777" w:rsidR="00C924D1" w:rsidRDefault="00C924D1" w:rsidP="00202074">
      <w:pPr>
        <w:ind w:right="73"/>
        <w:rPr>
          <w:spacing w:val="1"/>
          <w:sz w:val="24"/>
          <w:szCs w:val="24"/>
          <w:u w:color="000000"/>
        </w:rPr>
      </w:pPr>
    </w:p>
    <w:p w14:paraId="79F785EC" w14:textId="77777777" w:rsidR="00202074" w:rsidRPr="00202074" w:rsidRDefault="00202074" w:rsidP="006F4690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14:paraId="27D99649" w14:textId="77777777" w:rsidR="00471AAF" w:rsidRDefault="00471AAF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14:paraId="6167498E" w14:textId="77777777" w:rsidR="00A0077B" w:rsidRDefault="00A0077B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14:paraId="527DC106" w14:textId="77777777" w:rsidR="00714968" w:rsidRDefault="00DA26B5" w:rsidP="00DA26B5">
      <w:pPr>
        <w:pStyle w:val="ListParagraph"/>
        <w:numPr>
          <w:ilvl w:val="0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lastRenderedPageBreak/>
        <w:t>Write a method that takes no arguments.</w:t>
      </w:r>
    </w:p>
    <w:p w14:paraId="3D62E75C" w14:textId="77777777" w:rsidR="00DA26B5" w:rsidRDefault="00DA26B5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Create an array with the following numbers [6,</w:t>
      </w:r>
      <w:r w:rsidR="004B4933">
        <w:rPr>
          <w:spacing w:val="1"/>
          <w:sz w:val="24"/>
          <w:szCs w:val="24"/>
          <w:u w:color="000000"/>
        </w:rPr>
        <w:t xml:space="preserve"> </w:t>
      </w:r>
      <w:r>
        <w:rPr>
          <w:spacing w:val="1"/>
          <w:sz w:val="24"/>
          <w:szCs w:val="24"/>
          <w:u w:color="000000"/>
        </w:rPr>
        <w:t>2,</w:t>
      </w:r>
      <w:r w:rsidR="004B4933">
        <w:rPr>
          <w:spacing w:val="1"/>
          <w:sz w:val="24"/>
          <w:szCs w:val="24"/>
          <w:u w:color="000000"/>
        </w:rPr>
        <w:t xml:space="preserve"> </w:t>
      </w:r>
      <w:r>
        <w:rPr>
          <w:spacing w:val="1"/>
          <w:sz w:val="24"/>
          <w:szCs w:val="24"/>
          <w:u w:color="000000"/>
        </w:rPr>
        <w:t>1,</w:t>
      </w:r>
      <w:r w:rsidR="004B4933">
        <w:rPr>
          <w:spacing w:val="1"/>
          <w:sz w:val="24"/>
          <w:szCs w:val="24"/>
          <w:u w:color="000000"/>
        </w:rPr>
        <w:t xml:space="preserve"> </w:t>
      </w:r>
      <w:r>
        <w:rPr>
          <w:spacing w:val="1"/>
          <w:sz w:val="24"/>
          <w:szCs w:val="24"/>
          <w:u w:color="000000"/>
        </w:rPr>
        <w:t>1]</w:t>
      </w:r>
      <w:r w:rsidR="00512B5F">
        <w:rPr>
          <w:spacing w:val="1"/>
          <w:sz w:val="24"/>
          <w:szCs w:val="24"/>
          <w:u w:color="000000"/>
        </w:rPr>
        <w:t xml:space="preserve"> sort this array </w:t>
      </w:r>
      <w:r w:rsidR="00930327">
        <w:rPr>
          <w:spacing w:val="1"/>
          <w:sz w:val="24"/>
          <w:szCs w:val="24"/>
          <w:u w:color="000000"/>
        </w:rPr>
        <w:t xml:space="preserve">using </w:t>
      </w:r>
      <w:r w:rsidR="00930327" w:rsidRPr="00930327">
        <w:rPr>
          <w:b/>
          <w:spacing w:val="1"/>
          <w:sz w:val="24"/>
          <w:szCs w:val="24"/>
          <w:u w:color="000000"/>
        </w:rPr>
        <w:t>(sort)</w:t>
      </w:r>
      <w:r w:rsidR="00930327">
        <w:rPr>
          <w:spacing w:val="1"/>
          <w:sz w:val="24"/>
          <w:szCs w:val="24"/>
          <w:u w:color="000000"/>
        </w:rPr>
        <w:t xml:space="preserve"> function </w:t>
      </w:r>
    </w:p>
    <w:p w14:paraId="165288A5" w14:textId="77777777" w:rsidR="00512B5F" w:rsidRDefault="00512B5F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14:paraId="7750DBB5" w14:textId="77777777" w:rsidR="00512B5F" w:rsidRDefault="00DA26B5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Create another array with th</w:t>
      </w:r>
      <w:r w:rsidR="008C3AA3">
        <w:rPr>
          <w:spacing w:val="1"/>
          <w:sz w:val="24"/>
          <w:szCs w:val="24"/>
          <w:u w:color="000000"/>
        </w:rPr>
        <w:t>e following numbers [6, 2, 1, 1</w:t>
      </w:r>
      <w:r>
        <w:rPr>
          <w:spacing w:val="1"/>
          <w:sz w:val="24"/>
          <w:szCs w:val="24"/>
          <w:u w:color="000000"/>
        </w:rPr>
        <w:t>]</w:t>
      </w:r>
      <w:r w:rsidR="00512B5F">
        <w:rPr>
          <w:spacing w:val="1"/>
          <w:sz w:val="24"/>
          <w:szCs w:val="24"/>
          <w:u w:color="000000"/>
        </w:rPr>
        <w:t xml:space="preserve">. Sort this array </w:t>
      </w:r>
      <w:r w:rsidR="00930327">
        <w:rPr>
          <w:spacing w:val="1"/>
          <w:sz w:val="24"/>
          <w:szCs w:val="24"/>
          <w:u w:color="000000"/>
        </w:rPr>
        <w:t xml:space="preserve">using </w:t>
      </w:r>
      <w:r w:rsidR="00930327" w:rsidRPr="00930327">
        <w:rPr>
          <w:b/>
          <w:spacing w:val="1"/>
          <w:sz w:val="24"/>
          <w:szCs w:val="24"/>
          <w:u w:color="000000"/>
        </w:rPr>
        <w:t>(sort!)</w:t>
      </w:r>
      <w:r w:rsidR="00930327">
        <w:rPr>
          <w:spacing w:val="1"/>
          <w:sz w:val="24"/>
          <w:szCs w:val="24"/>
          <w:u w:color="000000"/>
        </w:rPr>
        <w:t xml:space="preserve"> function </w:t>
      </w:r>
    </w:p>
    <w:p w14:paraId="7409B0AD" w14:textId="77777777" w:rsidR="001D5A96" w:rsidRDefault="001D5A96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14:paraId="32CBDBDA" w14:textId="77777777" w:rsidR="00512B5F" w:rsidRDefault="001D5A96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Print the output of both the arrays when this method is called and a</w:t>
      </w:r>
      <w:r w:rsidR="00930327">
        <w:rPr>
          <w:spacing w:val="1"/>
          <w:sz w:val="24"/>
          <w:szCs w:val="24"/>
          <w:u w:color="000000"/>
        </w:rPr>
        <w:t xml:space="preserve">nalyze </w:t>
      </w:r>
      <w:r>
        <w:rPr>
          <w:spacing w:val="1"/>
          <w:sz w:val="24"/>
          <w:szCs w:val="24"/>
          <w:u w:color="000000"/>
        </w:rPr>
        <w:t>output of the both the arrays.</w:t>
      </w:r>
    </w:p>
    <w:p w14:paraId="51BE0F8A" w14:textId="77777777" w:rsidR="00512B5F" w:rsidRDefault="00512B5F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14:paraId="0366F6B4" w14:textId="77777777" w:rsidR="00A0077B" w:rsidRPr="00471AAF" w:rsidRDefault="00A0077B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14:paraId="20131B81" w14:textId="77777777" w:rsidR="00FC524E" w:rsidRDefault="00FC524E" w:rsidP="00FE0C8A">
      <w:pPr>
        <w:ind w:left="100" w:right="73"/>
        <w:rPr>
          <w:b/>
          <w:spacing w:val="1"/>
          <w:sz w:val="24"/>
          <w:szCs w:val="24"/>
          <w:u w:val="thick" w:color="000000"/>
        </w:rPr>
      </w:pPr>
    </w:p>
    <w:sectPr w:rsidR="00FC524E" w:rsidSect="00CB4C26">
      <w:footerReference w:type="default" r:id="rId9"/>
      <w:pgSz w:w="12240" w:h="15840"/>
      <w:pgMar w:top="1480" w:right="1720" w:bottom="280" w:left="134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27645" w14:textId="77777777" w:rsidR="009C4518" w:rsidRDefault="009C4518">
      <w:r>
        <w:separator/>
      </w:r>
    </w:p>
  </w:endnote>
  <w:endnote w:type="continuationSeparator" w:id="0">
    <w:p w14:paraId="07620E6A" w14:textId="77777777" w:rsidR="009C4518" w:rsidRDefault="009C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1D8933" w14:textId="77777777" w:rsidR="00EC1F2A" w:rsidRDefault="009C4518">
    <w:pPr>
      <w:spacing w:line="200" w:lineRule="exact"/>
    </w:pPr>
    <w:r>
      <w:pict w14:anchorId="06A382B4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71pt;margin-top:744.6pt;width:35.05pt;height:11.95pt;z-index:-251659264;mso-position-horizontal-relative:page;mso-position-vertical-relative:page" filled="f" stroked="f">
          <v:textbox inset="0,0,0,0">
            <w:txbxContent>
              <w:p w14:paraId="47AE61FE" w14:textId="77777777"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I</w:t>
                </w:r>
                <w:r>
                  <w:t>S</w:t>
                </w:r>
                <w:r>
                  <w:rPr>
                    <w:spacing w:val="-3"/>
                  </w:rPr>
                  <w:t xml:space="preserve"> </w:t>
                </w:r>
                <w:r w:rsidR="00DA26B5">
                  <w:rPr>
                    <w:spacing w:val="1"/>
                  </w:rPr>
                  <w:t>113</w:t>
                </w:r>
                <w:r w:rsidR="00DA26B5">
                  <w:rPr>
                    <w:spacing w:val="1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49D9E837">
        <v:shape id="_x0000_s2049" type="#_x0000_t202" style="position:absolute;margin-left:264.5pt;margin-top:744.6pt;width:47.3pt;height:11.95pt;z-index:-251658240;mso-position-horizontal-relative:page;mso-position-vertical-relative:page" filled="f" stroked="f">
          <v:textbox inset="0,0,0,0">
            <w:txbxContent>
              <w:p w14:paraId="7023D195" w14:textId="77777777"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20278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 w:rsidR="00C21655"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4D844" w14:textId="77777777" w:rsidR="009C4518" w:rsidRDefault="009C4518">
      <w:r>
        <w:separator/>
      </w:r>
    </w:p>
  </w:footnote>
  <w:footnote w:type="continuationSeparator" w:id="0">
    <w:p w14:paraId="4CD1938D" w14:textId="77777777" w:rsidR="009C4518" w:rsidRDefault="009C4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69F"/>
    <w:multiLevelType w:val="hybridMultilevel"/>
    <w:tmpl w:val="9A88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D53C2"/>
    <w:multiLevelType w:val="hybridMultilevel"/>
    <w:tmpl w:val="9E84BA44"/>
    <w:lvl w:ilvl="0" w:tplc="D0225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37AF9"/>
    <w:multiLevelType w:val="hybridMultilevel"/>
    <w:tmpl w:val="D2CC552C"/>
    <w:lvl w:ilvl="0" w:tplc="A586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5075F3"/>
    <w:multiLevelType w:val="hybridMultilevel"/>
    <w:tmpl w:val="9A88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307F2"/>
    <w:multiLevelType w:val="multilevel"/>
    <w:tmpl w:val="DE2033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25166CE"/>
    <w:multiLevelType w:val="hybridMultilevel"/>
    <w:tmpl w:val="0BF64F88"/>
    <w:lvl w:ilvl="0" w:tplc="D5D2686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A"/>
    <w:rsid w:val="00003A25"/>
    <w:rsid w:val="000147A0"/>
    <w:rsid w:val="000E1DDB"/>
    <w:rsid w:val="001733F7"/>
    <w:rsid w:val="001C729F"/>
    <w:rsid w:val="001D39D1"/>
    <w:rsid w:val="001D5A96"/>
    <w:rsid w:val="001E196E"/>
    <w:rsid w:val="001F61BF"/>
    <w:rsid w:val="00202074"/>
    <w:rsid w:val="00220278"/>
    <w:rsid w:val="00232533"/>
    <w:rsid w:val="002408C4"/>
    <w:rsid w:val="00260A3C"/>
    <w:rsid w:val="002674EB"/>
    <w:rsid w:val="002675B8"/>
    <w:rsid w:val="00322D55"/>
    <w:rsid w:val="00357D05"/>
    <w:rsid w:val="00394C70"/>
    <w:rsid w:val="00412E34"/>
    <w:rsid w:val="00471AAF"/>
    <w:rsid w:val="004B4933"/>
    <w:rsid w:val="004B59B2"/>
    <w:rsid w:val="004E4B19"/>
    <w:rsid w:val="00512B5F"/>
    <w:rsid w:val="00534BBA"/>
    <w:rsid w:val="005541A9"/>
    <w:rsid w:val="00565942"/>
    <w:rsid w:val="00581726"/>
    <w:rsid w:val="00591F12"/>
    <w:rsid w:val="005C2A39"/>
    <w:rsid w:val="005E71D5"/>
    <w:rsid w:val="005F256B"/>
    <w:rsid w:val="00614C79"/>
    <w:rsid w:val="00630633"/>
    <w:rsid w:val="0063234B"/>
    <w:rsid w:val="00672C91"/>
    <w:rsid w:val="006A6DC3"/>
    <w:rsid w:val="006C7C65"/>
    <w:rsid w:val="006F4690"/>
    <w:rsid w:val="00702127"/>
    <w:rsid w:val="00714968"/>
    <w:rsid w:val="00720AF6"/>
    <w:rsid w:val="00741968"/>
    <w:rsid w:val="00761FE1"/>
    <w:rsid w:val="0079333B"/>
    <w:rsid w:val="00857F65"/>
    <w:rsid w:val="00865666"/>
    <w:rsid w:val="008C3AA3"/>
    <w:rsid w:val="008C4085"/>
    <w:rsid w:val="008E1D30"/>
    <w:rsid w:val="00907117"/>
    <w:rsid w:val="009164FD"/>
    <w:rsid w:val="00930327"/>
    <w:rsid w:val="00991751"/>
    <w:rsid w:val="009B26A6"/>
    <w:rsid w:val="009C4518"/>
    <w:rsid w:val="009D1548"/>
    <w:rsid w:val="00A0077B"/>
    <w:rsid w:val="00A1025C"/>
    <w:rsid w:val="00A51F7D"/>
    <w:rsid w:val="00A6459F"/>
    <w:rsid w:val="00A64686"/>
    <w:rsid w:val="00A92A41"/>
    <w:rsid w:val="00AB6064"/>
    <w:rsid w:val="00AC73AA"/>
    <w:rsid w:val="00AD068E"/>
    <w:rsid w:val="00B036B5"/>
    <w:rsid w:val="00BB3B08"/>
    <w:rsid w:val="00BE4689"/>
    <w:rsid w:val="00C21655"/>
    <w:rsid w:val="00C50121"/>
    <w:rsid w:val="00C51754"/>
    <w:rsid w:val="00C52459"/>
    <w:rsid w:val="00C855E9"/>
    <w:rsid w:val="00C924D1"/>
    <w:rsid w:val="00CA771A"/>
    <w:rsid w:val="00CB4C26"/>
    <w:rsid w:val="00D83973"/>
    <w:rsid w:val="00DA26B5"/>
    <w:rsid w:val="00DC0634"/>
    <w:rsid w:val="00DD3093"/>
    <w:rsid w:val="00DF13B4"/>
    <w:rsid w:val="00E26BE1"/>
    <w:rsid w:val="00E85DA7"/>
    <w:rsid w:val="00EB5134"/>
    <w:rsid w:val="00EC0CBB"/>
    <w:rsid w:val="00EC1F2A"/>
    <w:rsid w:val="00EE5970"/>
    <w:rsid w:val="00F0593C"/>
    <w:rsid w:val="00F32374"/>
    <w:rsid w:val="00F80467"/>
    <w:rsid w:val="00F915A0"/>
    <w:rsid w:val="00FB3ABC"/>
    <w:rsid w:val="00FC524E"/>
    <w:rsid w:val="00FD30B0"/>
    <w:rsid w:val="00FD340A"/>
    <w:rsid w:val="00FE0C8A"/>
    <w:rsid w:val="00FE48B5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6F321F"/>
  <w15:docId w15:val="{FC7FD2EB-EF3D-46DF-A048-22FF200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C4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6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4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6B5"/>
  </w:style>
  <w:style w:type="paragraph" w:styleId="Footer">
    <w:name w:val="footer"/>
    <w:basedOn w:val="Normal"/>
    <w:link w:val="FooterChar"/>
    <w:uiPriority w:val="99"/>
    <w:unhideWhenUsed/>
    <w:rsid w:val="00DA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@my.smccd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F2815-9CC3-2549-B0AC-86B178DF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3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mnaveed</dc:creator>
  <cp:lastModifiedBy>Microsoft Office User</cp:lastModifiedBy>
  <cp:revision>73</cp:revision>
  <dcterms:created xsi:type="dcterms:W3CDTF">2015-07-26T18:37:00Z</dcterms:created>
  <dcterms:modified xsi:type="dcterms:W3CDTF">2017-08-04T14:59:00Z</dcterms:modified>
</cp:coreProperties>
</file>
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F2A" w:rsidRDefault="00865666">
      <w:pPr>
        <w:spacing w:before="58" w:line="300" w:lineRule="exact"/>
        <w:ind w:left="100"/>
        <w:rPr>
          <w:sz w:val="28"/>
          <w:szCs w:val="28"/>
        </w:rPr>
      </w:pPr>
      <w:r>
        <w:rPr>
          <w:b/>
          <w:spacing w:val="-1"/>
          <w:position w:val="-1"/>
          <w:sz w:val="28"/>
          <w:szCs w:val="28"/>
          <w:u w:val="thick" w:color="000000"/>
        </w:rPr>
        <w:t>A</w:t>
      </w:r>
      <w:r>
        <w:rPr>
          <w:b/>
          <w:position w:val="-1"/>
          <w:sz w:val="28"/>
          <w:szCs w:val="28"/>
          <w:u w:val="thick" w:color="000000"/>
        </w:rPr>
        <w:t>SS</w:t>
      </w:r>
      <w:r>
        <w:rPr>
          <w:b/>
          <w:spacing w:val="1"/>
          <w:position w:val="-1"/>
          <w:sz w:val="28"/>
          <w:szCs w:val="28"/>
          <w:u w:val="thick" w:color="000000"/>
        </w:rPr>
        <w:t>I</w:t>
      </w:r>
      <w:r>
        <w:rPr>
          <w:b/>
          <w:position w:val="-1"/>
          <w:sz w:val="28"/>
          <w:szCs w:val="28"/>
          <w:u w:val="thick" w:color="000000"/>
        </w:rPr>
        <w:t>G</w:t>
      </w:r>
      <w:r>
        <w:rPr>
          <w:b/>
          <w:spacing w:val="-1"/>
          <w:position w:val="-1"/>
          <w:sz w:val="28"/>
          <w:szCs w:val="28"/>
          <w:u w:val="thick" w:color="000000"/>
        </w:rPr>
        <w:t>NM</w:t>
      </w:r>
      <w:r>
        <w:rPr>
          <w:b/>
          <w:position w:val="-1"/>
          <w:sz w:val="28"/>
          <w:szCs w:val="28"/>
          <w:u w:val="thick" w:color="000000"/>
        </w:rPr>
        <w:t>E</w:t>
      </w:r>
      <w:r>
        <w:rPr>
          <w:b/>
          <w:spacing w:val="-1"/>
          <w:position w:val="-1"/>
          <w:sz w:val="28"/>
          <w:szCs w:val="28"/>
          <w:u w:val="thick" w:color="000000"/>
        </w:rPr>
        <w:t>N</w:t>
      </w:r>
      <w:r>
        <w:rPr>
          <w:b/>
          <w:position w:val="-1"/>
          <w:sz w:val="28"/>
          <w:szCs w:val="28"/>
          <w:u w:val="thick" w:color="000000"/>
        </w:rPr>
        <w:t>T</w:t>
      </w:r>
      <w:r>
        <w:rPr>
          <w:b/>
          <w:spacing w:val="-1"/>
          <w:position w:val="-1"/>
          <w:sz w:val="28"/>
          <w:szCs w:val="28"/>
          <w:u w:val="thick" w:color="000000"/>
        </w:rPr>
        <w:t xml:space="preserve"> </w:t>
      </w:r>
      <w:r>
        <w:rPr>
          <w:b/>
          <w:position w:val="-1"/>
          <w:sz w:val="28"/>
          <w:szCs w:val="28"/>
          <w:u w:val="thick" w:color="000000"/>
        </w:rPr>
        <w:t xml:space="preserve">1   </w:t>
      </w:r>
      <w:r>
        <w:rPr>
          <w:b/>
          <w:spacing w:val="-1"/>
          <w:position w:val="-1"/>
          <w:sz w:val="28"/>
          <w:szCs w:val="28"/>
          <w:u w:val="thick" w:color="000000"/>
        </w:rPr>
        <w:t>1</w:t>
      </w:r>
      <w:r>
        <w:rPr>
          <w:b/>
          <w:position w:val="-1"/>
          <w:sz w:val="28"/>
          <w:szCs w:val="28"/>
          <w:u w:val="thick" w:color="000000"/>
        </w:rPr>
        <w:t>0</w:t>
      </w:r>
      <w:r>
        <w:rPr>
          <w:b/>
          <w:spacing w:val="1"/>
          <w:position w:val="-1"/>
          <w:sz w:val="28"/>
          <w:szCs w:val="28"/>
          <w:u w:val="thick" w:color="000000"/>
        </w:rPr>
        <w:t xml:space="preserve"> </w:t>
      </w:r>
      <w:r>
        <w:rPr>
          <w:b/>
          <w:spacing w:val="-2"/>
          <w:position w:val="-1"/>
          <w:sz w:val="28"/>
          <w:szCs w:val="28"/>
          <w:u w:val="thick" w:color="000000"/>
        </w:rPr>
        <w:t>P</w:t>
      </w:r>
      <w:r>
        <w:rPr>
          <w:b/>
          <w:spacing w:val="1"/>
          <w:position w:val="-1"/>
          <w:sz w:val="28"/>
          <w:szCs w:val="28"/>
          <w:u w:val="thick" w:color="000000"/>
        </w:rPr>
        <w:t>o</w:t>
      </w:r>
      <w:r>
        <w:rPr>
          <w:b/>
          <w:spacing w:val="-1"/>
          <w:position w:val="-1"/>
          <w:sz w:val="28"/>
          <w:szCs w:val="28"/>
          <w:u w:val="thick" w:color="000000"/>
        </w:rPr>
        <w:t>i</w:t>
      </w:r>
      <w:r>
        <w:rPr>
          <w:b/>
          <w:position w:val="-1"/>
          <w:sz w:val="28"/>
          <w:szCs w:val="28"/>
          <w:u w:val="thick" w:color="000000"/>
        </w:rPr>
        <w:t xml:space="preserve">nts </w:t>
      </w:r>
      <w:r w:rsidR="00050CD4">
        <w:rPr>
          <w:b/>
          <w:position w:val="-1"/>
          <w:sz w:val="28"/>
          <w:szCs w:val="28"/>
          <w:u w:val="thick" w:color="000000"/>
        </w:rPr>
        <w:tab/>
      </w:r>
      <w:r w:rsidR="00050CD4">
        <w:rPr>
          <w:b/>
          <w:position w:val="-1"/>
          <w:sz w:val="28"/>
          <w:szCs w:val="28"/>
          <w:u w:val="thick" w:color="000000"/>
        </w:rPr>
        <w:tab/>
      </w:r>
      <w:r w:rsidR="00050CD4">
        <w:rPr>
          <w:b/>
          <w:position w:val="-1"/>
          <w:sz w:val="28"/>
          <w:szCs w:val="28"/>
          <w:u w:val="thick" w:color="000000"/>
        </w:rPr>
        <w:tab/>
      </w:r>
      <w:r w:rsidR="00050CD4">
        <w:rPr>
          <w:b/>
          <w:position w:val="-1"/>
          <w:sz w:val="28"/>
          <w:szCs w:val="28"/>
          <w:u w:val="thick" w:color="000000"/>
        </w:rPr>
        <w:tab/>
      </w:r>
      <w:r w:rsidR="00050CD4">
        <w:rPr>
          <w:b/>
          <w:position w:val="-1"/>
          <w:sz w:val="28"/>
          <w:szCs w:val="28"/>
          <w:u w:val="thick" w:color="000000"/>
        </w:rPr>
        <w:tab/>
      </w:r>
      <w:r w:rsidR="00050CD4">
        <w:rPr>
          <w:b/>
          <w:position w:val="-1"/>
          <w:sz w:val="28"/>
          <w:szCs w:val="28"/>
          <w:u w:val="thick" w:color="000000"/>
        </w:rPr>
        <w:tab/>
      </w:r>
      <w:r>
        <w:rPr>
          <w:b/>
          <w:spacing w:val="-1"/>
          <w:position w:val="-1"/>
          <w:sz w:val="28"/>
          <w:szCs w:val="28"/>
          <w:u w:val="thick" w:color="000000"/>
        </w:rPr>
        <w:t>C</w:t>
      </w:r>
      <w:r>
        <w:rPr>
          <w:b/>
          <w:spacing w:val="1"/>
          <w:position w:val="-1"/>
          <w:sz w:val="28"/>
          <w:szCs w:val="28"/>
          <w:u w:val="thick" w:color="000000"/>
        </w:rPr>
        <w:t>I</w:t>
      </w:r>
      <w:r w:rsidR="00DD2DFB">
        <w:rPr>
          <w:b/>
          <w:position w:val="-1"/>
          <w:sz w:val="28"/>
          <w:szCs w:val="28"/>
          <w:u w:val="thick" w:color="000000"/>
        </w:rPr>
        <w:t>S 113</w:t>
      </w:r>
      <w:r>
        <w:rPr>
          <w:b/>
          <w:position w:val="-1"/>
          <w:sz w:val="28"/>
          <w:szCs w:val="28"/>
          <w:u w:val="thick" w:color="000000"/>
        </w:rPr>
        <w:t>OL</w:t>
      </w:r>
    </w:p>
    <w:p w:rsidR="00EC1F2A" w:rsidRDefault="00EC1F2A">
      <w:pPr>
        <w:spacing w:before="11" w:line="240" w:lineRule="exact"/>
        <w:rPr>
          <w:sz w:val="24"/>
          <w:szCs w:val="24"/>
        </w:rPr>
      </w:pPr>
    </w:p>
    <w:p w:rsidR="00EC1F2A" w:rsidRDefault="00865666">
      <w:pPr>
        <w:spacing w:before="29"/>
        <w:ind w:left="100"/>
        <w:rPr>
          <w:sz w:val="24"/>
          <w:szCs w:val="24"/>
        </w:rPr>
      </w:pPr>
      <w:r>
        <w:rPr>
          <w:b/>
          <w:sz w:val="24"/>
          <w:szCs w:val="24"/>
        </w:rPr>
        <w:t>In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EVERY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f</w:t>
      </w:r>
      <w:r>
        <w:rPr>
          <w:b/>
          <w:spacing w:val="-2"/>
          <w:sz w:val="24"/>
          <w:szCs w:val="24"/>
        </w:rPr>
        <w:t>i</w:t>
      </w:r>
      <w:r>
        <w:rPr>
          <w:b/>
          <w:sz w:val="24"/>
          <w:szCs w:val="24"/>
        </w:rPr>
        <w:t>le (</w:t>
      </w:r>
      <w:r>
        <w:rPr>
          <w:b/>
          <w:spacing w:val="-2"/>
          <w:sz w:val="24"/>
          <w:szCs w:val="24"/>
        </w:rPr>
        <w:t>e</w:t>
      </w:r>
      <w:r>
        <w:rPr>
          <w:b/>
          <w:sz w:val="24"/>
          <w:szCs w:val="24"/>
        </w:rPr>
        <w:t>x</w:t>
      </w:r>
      <w:r>
        <w:rPr>
          <w:b/>
          <w:spacing w:val="-1"/>
          <w:sz w:val="24"/>
          <w:szCs w:val="24"/>
        </w:rPr>
        <w:t>ce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ph</w:t>
      </w:r>
      <w:r>
        <w:rPr>
          <w:b/>
          <w:sz w:val="24"/>
          <w:szCs w:val="24"/>
        </w:rPr>
        <w:t xml:space="preserve">ics </w:t>
      </w:r>
      <w:r>
        <w:rPr>
          <w:b/>
          <w:spacing w:val="1"/>
          <w:sz w:val="24"/>
          <w:szCs w:val="24"/>
        </w:rPr>
        <w:t>f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s) s</w:t>
      </w:r>
      <w:r>
        <w:rPr>
          <w:b/>
          <w:spacing w:val="-2"/>
          <w:sz w:val="24"/>
          <w:szCs w:val="24"/>
        </w:rPr>
        <w:t>u</w:t>
      </w:r>
      <w:r>
        <w:rPr>
          <w:b/>
          <w:spacing w:val="1"/>
          <w:sz w:val="24"/>
          <w:szCs w:val="24"/>
        </w:rPr>
        <w:t>b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it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you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UST</w:t>
      </w:r>
      <w:r>
        <w:rPr>
          <w:b/>
          <w:spacing w:val="1"/>
          <w:sz w:val="24"/>
          <w:szCs w:val="24"/>
        </w:rPr>
        <w:t xml:space="preserve"> p</w:t>
      </w:r>
      <w:r>
        <w:rPr>
          <w:b/>
          <w:sz w:val="24"/>
          <w:szCs w:val="24"/>
        </w:rPr>
        <w:t>lace</w:t>
      </w:r>
      <w:r>
        <w:rPr>
          <w:b/>
          <w:spacing w:val="-1"/>
          <w:sz w:val="24"/>
          <w:szCs w:val="24"/>
        </w:rPr>
        <w:t xml:space="preserve"> t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se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mme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ts:</w:t>
      </w:r>
    </w:p>
    <w:p w:rsidR="00EC1F2A" w:rsidRDefault="00865666">
      <w:pPr>
        <w:spacing w:line="260" w:lineRule="exact"/>
        <w:ind w:left="820"/>
        <w:rPr>
          <w:sz w:val="24"/>
          <w:szCs w:val="24"/>
        </w:rPr>
      </w:pPr>
      <w:r>
        <w:rPr>
          <w:sz w:val="24"/>
          <w:szCs w:val="24"/>
        </w:rPr>
        <w:t>Your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ull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e</w:t>
      </w:r>
    </w:p>
    <w:p w:rsidR="00EC1F2A" w:rsidRDefault="00865666">
      <w:pPr>
        <w:ind w:left="820"/>
        <w:rPr>
          <w:sz w:val="24"/>
          <w:szCs w:val="24"/>
        </w:rPr>
      </w:pPr>
      <w:r>
        <w:rPr>
          <w:sz w:val="24"/>
          <w:szCs w:val="24"/>
        </w:rPr>
        <w:t>Your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il</w:t>
      </w:r>
      <w:r>
        <w:rPr>
          <w:spacing w:val="1"/>
          <w:sz w:val="24"/>
          <w:szCs w:val="24"/>
        </w:rPr>
        <w:t xml:space="preserve"> </w:t>
      </w:r>
      <w:hyperlink r:id="rId8">
        <w:r>
          <w:rPr>
            <w:sz w:val="24"/>
            <w:szCs w:val="24"/>
          </w:rPr>
          <w:t>@</w:t>
        </w:r>
        <w:r>
          <w:rPr>
            <w:spacing w:val="2"/>
            <w:sz w:val="24"/>
            <w:szCs w:val="24"/>
          </w:rPr>
          <w:t>m</w:t>
        </w:r>
        <w:r>
          <w:rPr>
            <w:spacing w:val="-5"/>
            <w:sz w:val="24"/>
            <w:szCs w:val="24"/>
          </w:rPr>
          <w:t>y</w:t>
        </w:r>
        <w:r>
          <w:rPr>
            <w:sz w:val="24"/>
            <w:szCs w:val="24"/>
          </w:rPr>
          <w:t>.sm</w:t>
        </w:r>
        <w:r>
          <w:rPr>
            <w:spacing w:val="2"/>
            <w:sz w:val="24"/>
            <w:szCs w:val="24"/>
          </w:rPr>
          <w:t>c</w:t>
        </w:r>
        <w:r>
          <w:rPr>
            <w:spacing w:val="-1"/>
            <w:sz w:val="24"/>
            <w:szCs w:val="24"/>
          </w:rPr>
          <w:t>c</w:t>
        </w:r>
        <w:r>
          <w:rPr>
            <w:sz w:val="24"/>
            <w:szCs w:val="24"/>
          </w:rPr>
          <w:t>d</w:t>
        </w:r>
        <w:r>
          <w:rPr>
            <w:spacing w:val="2"/>
            <w:sz w:val="24"/>
            <w:szCs w:val="24"/>
          </w:rPr>
          <w:t>.</w:t>
        </w:r>
        <w:r>
          <w:rPr>
            <w:spacing w:val="-1"/>
            <w:sz w:val="24"/>
            <w:szCs w:val="24"/>
          </w:rPr>
          <w:t>e</w:t>
        </w:r>
        <w:r>
          <w:rPr>
            <w:sz w:val="24"/>
            <w:szCs w:val="24"/>
          </w:rPr>
          <w:t>du</w:t>
        </w:r>
      </w:hyperlink>
    </w:p>
    <w:p w:rsidR="00EC1F2A" w:rsidRDefault="00865666">
      <w:pPr>
        <w:ind w:left="820" w:right="7373"/>
        <w:rPr>
          <w:sz w:val="24"/>
          <w:szCs w:val="24"/>
        </w:rPr>
      </w:pPr>
      <w:r>
        <w:rPr>
          <w:spacing w:val="3"/>
          <w:sz w:val="24"/>
          <w:szCs w:val="24"/>
        </w:rPr>
        <w:t>C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 w:rsidR="004E30BF">
        <w:rPr>
          <w:sz w:val="24"/>
          <w:szCs w:val="24"/>
        </w:rPr>
        <w:t xml:space="preserve">113 </w:t>
      </w:r>
      <w:r>
        <w:rPr>
          <w:spacing w:val="2"/>
          <w:sz w:val="24"/>
          <w:szCs w:val="24"/>
        </w:rPr>
        <w:t xml:space="preserve">OL </w:t>
      </w:r>
      <w:r>
        <w:rPr>
          <w:sz w:val="24"/>
          <w:szCs w:val="24"/>
        </w:rPr>
        <w:t>Assi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nme</w:t>
      </w:r>
      <w:r w:rsidR="004E30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nt #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</w:p>
    <w:p w:rsidR="00EC1F2A" w:rsidRDefault="00EC1F2A">
      <w:pPr>
        <w:spacing w:before="11" w:line="260" w:lineRule="exact"/>
        <w:rPr>
          <w:sz w:val="26"/>
          <w:szCs w:val="26"/>
        </w:rPr>
      </w:pPr>
    </w:p>
    <w:p w:rsidR="008177B4" w:rsidRPr="008177B4" w:rsidRDefault="008177B4">
      <w:pPr>
        <w:ind w:left="100" w:right="438"/>
        <w:rPr>
          <w:b/>
          <w:sz w:val="24"/>
          <w:szCs w:val="24"/>
          <w:u w:val="single"/>
        </w:rPr>
      </w:pPr>
      <w:r w:rsidRPr="008177B4">
        <w:rPr>
          <w:b/>
          <w:sz w:val="24"/>
          <w:szCs w:val="24"/>
          <w:u w:val="single"/>
        </w:rPr>
        <w:t>Reading Course Material</w:t>
      </w:r>
    </w:p>
    <w:p w:rsidR="008177B4" w:rsidRPr="003008C3" w:rsidRDefault="00E5200D" w:rsidP="008177B4">
      <w:pPr>
        <w:pStyle w:val="ListParagraph"/>
        <w:numPr>
          <w:ilvl w:val="0"/>
          <w:numId w:val="3"/>
        </w:numPr>
        <w:ind w:right="438"/>
        <w:rPr>
          <w:spacing w:val="-1"/>
          <w:sz w:val="24"/>
          <w:szCs w:val="24"/>
        </w:rPr>
      </w:pPr>
      <w:r w:rsidRPr="008177B4">
        <w:rPr>
          <w:sz w:val="24"/>
          <w:szCs w:val="24"/>
        </w:rPr>
        <w:t xml:space="preserve">Please </w:t>
      </w:r>
      <w:r w:rsidR="008177B4">
        <w:rPr>
          <w:sz w:val="24"/>
          <w:szCs w:val="24"/>
        </w:rPr>
        <w:t xml:space="preserve">review </w:t>
      </w:r>
      <w:r w:rsidRPr="008177B4">
        <w:rPr>
          <w:sz w:val="24"/>
          <w:szCs w:val="24"/>
        </w:rPr>
        <w:t>Chapter1</w:t>
      </w:r>
      <w:r w:rsidR="008177B4">
        <w:rPr>
          <w:sz w:val="24"/>
          <w:szCs w:val="24"/>
        </w:rPr>
        <w:t xml:space="preserve"> “Getting Started” that will help with the installation process of Ruby.</w:t>
      </w:r>
    </w:p>
    <w:p w:rsidR="003008C3" w:rsidRPr="008177B4" w:rsidRDefault="003008C3" w:rsidP="003008C3">
      <w:pPr>
        <w:pStyle w:val="ListParagraph"/>
        <w:ind w:left="820" w:right="438"/>
        <w:rPr>
          <w:spacing w:val="-1"/>
          <w:sz w:val="24"/>
          <w:szCs w:val="24"/>
        </w:rPr>
      </w:pPr>
    </w:p>
    <w:p w:rsidR="00EC1F2A" w:rsidRDefault="008177B4" w:rsidP="008177B4">
      <w:pPr>
        <w:pStyle w:val="ListParagraph"/>
        <w:numPr>
          <w:ilvl w:val="0"/>
          <w:numId w:val="3"/>
        </w:numPr>
        <w:ind w:right="438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Chapter2 we will go directly into working with Ruby</w:t>
      </w:r>
      <w:r w:rsidR="001C7743" w:rsidRPr="008177B4">
        <w:rPr>
          <w:spacing w:val="-1"/>
          <w:sz w:val="24"/>
          <w:szCs w:val="24"/>
        </w:rPr>
        <w:t>.</w:t>
      </w:r>
      <w:r>
        <w:rPr>
          <w:spacing w:val="-1"/>
          <w:sz w:val="24"/>
          <w:szCs w:val="24"/>
        </w:rPr>
        <w:t xml:space="preserve"> Please review the contents for Chapter2 for the following:</w:t>
      </w:r>
    </w:p>
    <w:p w:rsidR="008177B4" w:rsidRDefault="008177B4" w:rsidP="008177B4">
      <w:pPr>
        <w:pStyle w:val="ListParagraph"/>
        <w:ind w:left="820" w:right="438"/>
        <w:rPr>
          <w:spacing w:val="-1"/>
          <w:sz w:val="24"/>
          <w:szCs w:val="24"/>
        </w:rPr>
      </w:pPr>
    </w:p>
    <w:p w:rsidR="008177B4" w:rsidRDefault="008177B4" w:rsidP="008177B4">
      <w:pPr>
        <w:pStyle w:val="ListParagraph"/>
        <w:numPr>
          <w:ilvl w:val="0"/>
          <w:numId w:val="4"/>
        </w:numPr>
        <w:ind w:right="438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When you start experimenting the ruby programs, use a text editor to write the program and test the program using “ruby” &lt;filename&gt;” command.</w:t>
      </w:r>
    </w:p>
    <w:p w:rsidR="008177B4" w:rsidRPr="008177B4" w:rsidRDefault="008177B4" w:rsidP="00D947B3">
      <w:pPr>
        <w:pStyle w:val="ListParagraph"/>
        <w:ind w:left="1180" w:right="438"/>
        <w:rPr>
          <w:spacing w:val="-1"/>
          <w:sz w:val="24"/>
          <w:szCs w:val="24"/>
        </w:rPr>
      </w:pPr>
    </w:p>
    <w:p w:rsidR="00EC1F2A" w:rsidRDefault="003008C3" w:rsidP="003008C3">
      <w:pPr>
        <w:pStyle w:val="ListParagraph"/>
        <w:numPr>
          <w:ilvl w:val="0"/>
          <w:numId w:val="5"/>
        </w:numPr>
        <w:ind w:right="298"/>
        <w:rPr>
          <w:sz w:val="24"/>
          <w:szCs w:val="24"/>
        </w:rPr>
      </w:pPr>
      <w:r w:rsidRPr="003008C3">
        <w:rPr>
          <w:sz w:val="24"/>
          <w:szCs w:val="24"/>
        </w:rPr>
        <w:t>Interactive ruby “</w:t>
      </w:r>
      <w:r w:rsidR="001D5FF8" w:rsidRPr="003008C3">
        <w:rPr>
          <w:color w:val="FF0000"/>
          <w:sz w:val="24"/>
          <w:szCs w:val="24"/>
        </w:rPr>
        <w:t>irb</w:t>
      </w:r>
      <w:r w:rsidRPr="003008C3">
        <w:rPr>
          <w:color w:val="FF0000"/>
          <w:sz w:val="24"/>
          <w:szCs w:val="24"/>
        </w:rPr>
        <w:t>”</w:t>
      </w:r>
      <w:r w:rsidR="001D5FF8" w:rsidRPr="003008C3">
        <w:rPr>
          <w:sz w:val="24"/>
          <w:szCs w:val="24"/>
        </w:rPr>
        <w:t xml:space="preserve"> program</w:t>
      </w:r>
      <w:r>
        <w:rPr>
          <w:sz w:val="24"/>
          <w:szCs w:val="24"/>
        </w:rPr>
        <w:t>, Please review the documentation attached to the canvas and complete the examples.</w:t>
      </w:r>
    </w:p>
    <w:p w:rsidR="003008C3" w:rsidRPr="003008C3" w:rsidRDefault="003008C3" w:rsidP="003008C3">
      <w:pPr>
        <w:pStyle w:val="ListParagraph"/>
        <w:ind w:right="298"/>
        <w:rPr>
          <w:sz w:val="24"/>
          <w:szCs w:val="24"/>
        </w:rPr>
      </w:pPr>
    </w:p>
    <w:p w:rsidR="00EC1F2A" w:rsidRDefault="00EC1F2A">
      <w:pPr>
        <w:spacing w:before="5" w:line="180" w:lineRule="exact"/>
        <w:rPr>
          <w:sz w:val="18"/>
          <w:szCs w:val="18"/>
        </w:rPr>
      </w:pPr>
    </w:p>
    <w:p w:rsidR="00DC24A0" w:rsidRPr="003008C3" w:rsidRDefault="003008C3" w:rsidP="003008C3">
      <w:pPr>
        <w:ind w:right="830"/>
        <w:rPr>
          <w:b/>
          <w:sz w:val="40"/>
          <w:szCs w:val="24"/>
          <w:u w:val="single"/>
        </w:rPr>
      </w:pPr>
      <w:r w:rsidRPr="003008C3">
        <w:rPr>
          <w:b/>
          <w:sz w:val="40"/>
          <w:szCs w:val="24"/>
          <w:u w:val="single"/>
        </w:rPr>
        <w:t>Assignment Questions</w:t>
      </w:r>
    </w:p>
    <w:p w:rsidR="003008C3" w:rsidRDefault="003008C3" w:rsidP="003008C3">
      <w:pPr>
        <w:ind w:right="830"/>
        <w:rPr>
          <w:b/>
          <w:sz w:val="24"/>
          <w:szCs w:val="24"/>
          <w:u w:val="single"/>
        </w:rPr>
      </w:pPr>
    </w:p>
    <w:p w:rsidR="003008C3" w:rsidRPr="003008C3" w:rsidRDefault="003008C3" w:rsidP="003008C3">
      <w:pPr>
        <w:ind w:right="830"/>
        <w:rPr>
          <w:b/>
          <w:sz w:val="24"/>
          <w:szCs w:val="24"/>
        </w:rPr>
      </w:pPr>
      <w:r w:rsidRPr="003008C3">
        <w:rPr>
          <w:b/>
          <w:sz w:val="24"/>
          <w:szCs w:val="24"/>
        </w:rPr>
        <w:t>Please complete all the examples of Chapter2 and submit those as assignment</w:t>
      </w:r>
      <w:r w:rsidR="00F76A99">
        <w:rPr>
          <w:b/>
          <w:sz w:val="24"/>
          <w:szCs w:val="24"/>
        </w:rPr>
        <w:t xml:space="preserve"> before due date.</w:t>
      </w:r>
      <w:bookmarkStart w:id="0" w:name="_GoBack"/>
      <w:bookmarkEnd w:id="0"/>
    </w:p>
    <w:p w:rsidR="00DC24A0" w:rsidRDefault="00DC24A0" w:rsidP="00630633">
      <w:pPr>
        <w:ind w:left="100" w:right="830"/>
        <w:rPr>
          <w:sz w:val="24"/>
          <w:szCs w:val="24"/>
        </w:rPr>
      </w:pPr>
    </w:p>
    <w:p w:rsidR="00DC24A0" w:rsidRDefault="00DC24A0" w:rsidP="00630633">
      <w:pPr>
        <w:ind w:left="100" w:right="830"/>
        <w:rPr>
          <w:sz w:val="24"/>
          <w:szCs w:val="24"/>
        </w:rPr>
      </w:pPr>
    </w:p>
    <w:p w:rsidR="00EC1F2A" w:rsidRDefault="00EC1F2A">
      <w:pPr>
        <w:spacing w:before="1" w:line="260" w:lineRule="exact"/>
        <w:rPr>
          <w:sz w:val="26"/>
          <w:szCs w:val="26"/>
        </w:rPr>
      </w:pPr>
    </w:p>
    <w:sectPr w:rsidR="00EC1F2A">
      <w:footerReference w:type="default" r:id="rId9"/>
      <w:pgSz w:w="12240" w:h="15840"/>
      <w:pgMar w:top="1480" w:right="1720" w:bottom="280" w:left="1340" w:header="0" w:footer="7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584" w:rsidRDefault="00C84584">
      <w:r>
        <w:separator/>
      </w:r>
    </w:p>
  </w:endnote>
  <w:endnote w:type="continuationSeparator" w:id="0">
    <w:p w:rsidR="00C84584" w:rsidRDefault="00C84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F2A" w:rsidRDefault="00C84584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44.6pt;width:35.05pt;height:11.95pt;z-index:-251659264;mso-position-horizontal-relative:page;mso-position-vertical-relative:page" filled="f" stroked="f">
          <v:textbox inset="0,0,0,0">
            <w:txbxContent>
              <w:p w:rsidR="00EC1F2A" w:rsidRDefault="00865666">
                <w:pPr>
                  <w:spacing w:line="220" w:lineRule="exact"/>
                  <w:ind w:left="20" w:right="-30"/>
                </w:pPr>
                <w:r>
                  <w:rPr>
                    <w:spacing w:val="-1"/>
                  </w:rPr>
                  <w:t>C</w:t>
                </w:r>
                <w:r>
                  <w:rPr>
                    <w:spacing w:val="1"/>
                  </w:rPr>
                  <w:t>I</w:t>
                </w:r>
                <w:r>
                  <w:t>S</w:t>
                </w:r>
                <w:r>
                  <w:rPr>
                    <w:spacing w:val="-3"/>
                  </w:rPr>
                  <w:t xml:space="preserve"> </w:t>
                </w:r>
                <w:r w:rsidR="00720852">
                  <w:rPr>
                    <w:spacing w:val="1"/>
                  </w:rPr>
                  <w:t>113</w:t>
                </w:r>
                <w:r w:rsidR="00720852">
                  <w:rPr>
                    <w:spacing w:val="1"/>
                  </w:rPr>
                  <w:tab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264.5pt;margin-top:744.6pt;width:47.3pt;height:11.95pt;z-index:-251658240;mso-position-horizontal-relative:page;mso-position-vertical-relative:page" filled="f" stroked="f">
          <v:textbox inset="0,0,0,0">
            <w:txbxContent>
              <w:p w:rsidR="00EC1F2A" w:rsidRDefault="00865666">
                <w:pPr>
                  <w:spacing w:line="220" w:lineRule="exact"/>
                  <w:ind w:left="20" w:right="-30"/>
                </w:pPr>
                <w:r>
                  <w:rPr>
                    <w:spacing w:val="2"/>
                  </w:rPr>
                  <w:t>P</w:t>
                </w:r>
                <w:r>
                  <w:t>a</w:t>
                </w:r>
                <w:r>
                  <w:rPr>
                    <w:spacing w:val="-1"/>
                  </w:rPr>
                  <w:t>g</w:t>
                </w:r>
                <w:r>
                  <w:t>e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F76A99">
                  <w:rPr>
                    <w:noProof/>
                  </w:rPr>
                  <w:t>1</w:t>
                </w:r>
                <w:r>
                  <w:fldChar w:fldCharType="end"/>
                </w:r>
                <w:r>
                  <w:rPr>
                    <w:spacing w:val="1"/>
                  </w:rPr>
                  <w:t xml:space="preserve"> o</w:t>
                </w:r>
                <w:r>
                  <w:t>f</w:t>
                </w:r>
                <w:r>
                  <w:rPr>
                    <w:spacing w:val="-3"/>
                  </w:rPr>
                  <w:t xml:space="preserve"> </w:t>
                </w:r>
                <w: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584" w:rsidRDefault="00C84584">
      <w:r>
        <w:separator/>
      </w:r>
    </w:p>
  </w:footnote>
  <w:footnote w:type="continuationSeparator" w:id="0">
    <w:p w:rsidR="00C84584" w:rsidRDefault="00C845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A31DE"/>
    <w:multiLevelType w:val="hybridMultilevel"/>
    <w:tmpl w:val="85582B8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37B611EE"/>
    <w:multiLevelType w:val="hybridMultilevel"/>
    <w:tmpl w:val="1B98E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061C6"/>
    <w:multiLevelType w:val="hybridMultilevel"/>
    <w:tmpl w:val="E48A0056"/>
    <w:lvl w:ilvl="0" w:tplc="99A61ECC">
      <w:start w:val="1"/>
      <w:numFmt w:val="low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3D761902"/>
    <w:multiLevelType w:val="hybridMultilevel"/>
    <w:tmpl w:val="B6FA0E78"/>
    <w:lvl w:ilvl="0" w:tplc="9AD8FB64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4" w15:restartNumberingAfterBreak="0">
    <w:nsid w:val="6F6307F2"/>
    <w:multiLevelType w:val="multilevel"/>
    <w:tmpl w:val="DE2033B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F2A"/>
    <w:rsid w:val="00050CD4"/>
    <w:rsid w:val="001C7743"/>
    <w:rsid w:val="001D5FF8"/>
    <w:rsid w:val="002B14AF"/>
    <w:rsid w:val="003008C3"/>
    <w:rsid w:val="004164A9"/>
    <w:rsid w:val="004E30BF"/>
    <w:rsid w:val="00565942"/>
    <w:rsid w:val="00630633"/>
    <w:rsid w:val="00720852"/>
    <w:rsid w:val="008177B4"/>
    <w:rsid w:val="00865666"/>
    <w:rsid w:val="00935FF6"/>
    <w:rsid w:val="00A1025C"/>
    <w:rsid w:val="00A24F93"/>
    <w:rsid w:val="00C84584"/>
    <w:rsid w:val="00D92F73"/>
    <w:rsid w:val="00D947B3"/>
    <w:rsid w:val="00DC24A0"/>
    <w:rsid w:val="00DD2DFB"/>
    <w:rsid w:val="00E5200D"/>
    <w:rsid w:val="00EC1F2A"/>
    <w:rsid w:val="00F104A7"/>
    <w:rsid w:val="00F76A99"/>
    <w:rsid w:val="00FB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FC7FD2EB-EF3D-46DF-A048-22FF200A1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DC24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08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0852"/>
  </w:style>
  <w:style w:type="paragraph" w:styleId="Footer">
    <w:name w:val="footer"/>
    <w:basedOn w:val="Normal"/>
    <w:link w:val="FooterChar"/>
    <w:uiPriority w:val="99"/>
    <w:unhideWhenUsed/>
    <w:rsid w:val="007208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0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@my.smccd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3E575-3FB9-45A5-A47B-781472C44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4109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mnaveed</dc:creator>
  <cp:lastModifiedBy>mohammad</cp:lastModifiedBy>
  <cp:revision>15</cp:revision>
  <dcterms:created xsi:type="dcterms:W3CDTF">2015-07-26T18:37:00Z</dcterms:created>
  <dcterms:modified xsi:type="dcterms:W3CDTF">2017-06-11T22:06:00Z</dcterms:modified>
</cp:coreProperties>
</file>